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97879653"/>
        <w:docPartObj>
          <w:docPartGallery w:val="Cover Pages"/>
          <w:docPartUnique/>
        </w:docPartObj>
      </w:sdtPr>
      <w:sdtContent>
        <w:p w14:paraId="774B5FC2" w14:textId="1B0EED32" w:rsidR="00FD2D42" w:rsidRDefault="00FD2D42"/>
        <w:p w14:paraId="5A9E6EA9" w14:textId="1C0F3412" w:rsidR="00FD2D42" w:rsidRDefault="00FD2D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8C128E" wp14:editId="26B0CCE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3011AB" w14:textId="4098FB39" w:rsidR="00FD2D42" w:rsidRDefault="00FD2D4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FD2D4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Image Classification Using Wavelet Transform and Machine Learning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68C128E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23011AB" w14:textId="4098FB39" w:rsidR="00FD2D42" w:rsidRDefault="00FD2D4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FD2D4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Image Classification Using Wavelet Transform and Machine Learning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7B22C75" wp14:editId="3960839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4367D4" w14:textId="77777777" w:rsidR="00FD2D42" w:rsidRDefault="00FD2D42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B22C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34367D4" w14:textId="77777777" w:rsidR="00FD2D42" w:rsidRDefault="00FD2D42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4C75E" wp14:editId="3A812B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F00FA9" w14:textId="1CE75ED0" w:rsidR="00FD2D42" w:rsidRDefault="00F66AC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 self-driven project exploring feature extraction, decomposition techniques, and classification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95900C" w14:textId="24743C49" w:rsidR="00FD2D42" w:rsidRDefault="00F66AC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HP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A4C75E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F00FA9" w14:textId="1CE75ED0" w:rsidR="00FD2D42" w:rsidRDefault="00F66AC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 self-driven project exploring feature extraction, decomposition techniques, and classification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F95900C" w14:textId="24743C49" w:rsidR="00FD2D42" w:rsidRDefault="00F66AC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HP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738819" wp14:editId="5338DAE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6F64FC1" w14:textId="51849D73" w:rsidR="00FD2D42" w:rsidRDefault="00FD2D4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8738819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6F64FC1" w14:textId="51849D73" w:rsidR="00FD2D42" w:rsidRDefault="00FD2D4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3582E48" w14:textId="4C9B2E33" w:rsidR="00A9204E" w:rsidRDefault="00FD2D42" w:rsidP="00FD2D42">
      <w:pPr>
        <w:pStyle w:val="Heading1"/>
        <w:rPr>
          <w:rFonts w:ascii="Engravers MT" w:hAnsi="Engravers MT"/>
          <w:sz w:val="48"/>
          <w:szCs w:val="48"/>
          <w:u w:val="single"/>
        </w:rPr>
      </w:pPr>
      <w:r w:rsidRPr="00FD2D42">
        <w:rPr>
          <w:rFonts w:ascii="Engravers MT" w:hAnsi="Engravers MT"/>
          <w:sz w:val="48"/>
          <w:szCs w:val="48"/>
          <w:u w:val="single"/>
        </w:rPr>
        <w:lastRenderedPageBreak/>
        <w:t>INTRODUCTION</w:t>
      </w:r>
    </w:p>
    <w:p w14:paraId="7625C848" w14:textId="77777777" w:rsidR="00FD2D42" w:rsidRDefault="00FD2D42" w:rsidP="00FD2D42"/>
    <w:p w14:paraId="3ADA15BA" w14:textId="692A9A34" w:rsidR="00FD2D42" w:rsidRPr="00FD2D42" w:rsidRDefault="00FD2D42" w:rsidP="00FD2D42">
      <w:pPr>
        <w:spacing w:line="480" w:lineRule="auto"/>
        <w:rPr>
          <w:rFonts w:ascii="Arial" w:hAnsi="Arial" w:cs="Arial"/>
          <w:sz w:val="24"/>
          <w:szCs w:val="24"/>
          <w:lang w:val="en-IN"/>
        </w:rPr>
      </w:pPr>
      <w:r w:rsidRPr="00FD2D42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</w:t>
      </w:r>
      <w:r w:rsidRPr="00FD2D42">
        <w:rPr>
          <w:rFonts w:ascii="Arial" w:hAnsi="Arial" w:cs="Arial"/>
          <w:sz w:val="24"/>
          <w:szCs w:val="24"/>
          <w:lang w:val="en-IN"/>
        </w:rPr>
        <w:t xml:space="preserve">This project is my first hands-on exploration into </w:t>
      </w:r>
      <w:r w:rsidRPr="00FD2D42">
        <w:rPr>
          <w:rFonts w:ascii="Arial" w:hAnsi="Arial" w:cs="Arial"/>
          <w:b/>
          <w:bCs/>
          <w:sz w:val="24"/>
          <w:szCs w:val="24"/>
          <w:lang w:val="en-IN"/>
        </w:rPr>
        <w:t>image-based machine learning</w:t>
      </w:r>
      <w:r w:rsidRPr="00FD2D42">
        <w:rPr>
          <w:rFonts w:ascii="Arial" w:hAnsi="Arial" w:cs="Arial"/>
          <w:sz w:val="24"/>
          <w:szCs w:val="24"/>
          <w:lang w:val="en-IN"/>
        </w:rPr>
        <w:t xml:space="preserve"> and facial recognition. I built it purely as a hobby project, motivated by my deep interest in machine learning and my desire to strengthen my skills in </w:t>
      </w:r>
      <w:r w:rsidRPr="00FD2D42">
        <w:rPr>
          <w:rFonts w:ascii="Arial" w:hAnsi="Arial" w:cs="Arial"/>
          <w:b/>
          <w:bCs/>
          <w:sz w:val="24"/>
          <w:szCs w:val="24"/>
          <w:lang w:val="en-IN"/>
        </w:rPr>
        <w:t>Python, R, and</w:t>
      </w:r>
      <w:r w:rsidRPr="00FD2D42">
        <w:rPr>
          <w:rFonts w:ascii="Arial" w:hAnsi="Arial" w:cs="Arial"/>
          <w:b/>
          <w:bCs/>
          <w:sz w:val="24"/>
          <w:szCs w:val="24"/>
          <w:lang w:val="en-IN"/>
        </w:rPr>
        <w:t xml:space="preserve"> other programming languages and analytical tools.</w:t>
      </w:r>
    </w:p>
    <w:p w14:paraId="5B804295" w14:textId="77777777" w:rsidR="00FD2D42" w:rsidRPr="00FD2D42" w:rsidRDefault="00FD2D42" w:rsidP="00FD2D42">
      <w:pPr>
        <w:spacing w:line="480" w:lineRule="auto"/>
        <w:rPr>
          <w:rFonts w:ascii="Arial" w:hAnsi="Arial" w:cs="Arial"/>
          <w:sz w:val="24"/>
          <w:szCs w:val="24"/>
          <w:lang w:val="en-IN"/>
        </w:rPr>
      </w:pPr>
      <w:r w:rsidRPr="00FD2D42">
        <w:rPr>
          <w:rFonts w:ascii="Arial" w:hAnsi="Arial" w:cs="Arial"/>
          <w:sz w:val="24"/>
          <w:szCs w:val="24"/>
          <w:lang w:val="en-IN"/>
        </w:rPr>
        <w:t xml:space="preserve">Having already completed two structured projects under an internship program, I wanted to try something independent that would challenge me in new ways. This became my first time working with </w:t>
      </w:r>
      <w:r w:rsidRPr="00FD2D42">
        <w:rPr>
          <w:rFonts w:ascii="Arial" w:hAnsi="Arial" w:cs="Arial"/>
          <w:b/>
          <w:bCs/>
          <w:sz w:val="24"/>
          <w:szCs w:val="24"/>
          <w:lang w:val="en-IN"/>
        </w:rPr>
        <w:t>image data</w:t>
      </w:r>
      <w:r w:rsidRPr="00FD2D42">
        <w:rPr>
          <w:rFonts w:ascii="Arial" w:hAnsi="Arial" w:cs="Arial"/>
          <w:sz w:val="24"/>
          <w:szCs w:val="24"/>
          <w:lang w:val="en-IN"/>
        </w:rPr>
        <w:t xml:space="preserve"> directly, and it opened up a whole new perspective for me.</w:t>
      </w:r>
    </w:p>
    <w:p w14:paraId="628728F1" w14:textId="661A214D" w:rsidR="00FD2D42" w:rsidRPr="00FD2D42" w:rsidRDefault="00FD2D42" w:rsidP="00FD2D42">
      <w:pPr>
        <w:spacing w:line="480" w:lineRule="auto"/>
        <w:rPr>
          <w:rFonts w:ascii="Arial" w:hAnsi="Arial" w:cs="Arial"/>
          <w:sz w:val="24"/>
          <w:szCs w:val="24"/>
          <w:lang w:val="en-IN"/>
        </w:rPr>
      </w:pPr>
      <w:r w:rsidRPr="00FD2D42">
        <w:rPr>
          <w:rFonts w:ascii="Arial" w:hAnsi="Arial" w:cs="Arial"/>
          <w:sz w:val="24"/>
          <w:szCs w:val="24"/>
          <w:lang w:val="en-IN"/>
        </w:rPr>
        <w:t xml:space="preserve">In this project, I created a </w:t>
      </w:r>
      <w:r w:rsidRPr="00FD2D42">
        <w:rPr>
          <w:rFonts w:ascii="Arial" w:hAnsi="Arial" w:cs="Arial"/>
          <w:b/>
          <w:bCs/>
          <w:sz w:val="24"/>
          <w:szCs w:val="24"/>
          <w:lang w:val="en-IN"/>
        </w:rPr>
        <w:t>celebrity face recognition pipeline</w:t>
      </w:r>
      <w:r w:rsidRPr="00FD2D42">
        <w:rPr>
          <w:rFonts w:ascii="Arial" w:hAnsi="Arial" w:cs="Arial"/>
          <w:sz w:val="24"/>
          <w:szCs w:val="24"/>
          <w:lang w:val="en-IN"/>
        </w:rPr>
        <w:t xml:space="preserve"> to identify </w:t>
      </w:r>
      <w:r w:rsidRPr="00FD2D42">
        <w:rPr>
          <w:rFonts w:ascii="Arial" w:hAnsi="Arial" w:cs="Arial"/>
          <w:b/>
          <w:bCs/>
          <w:sz w:val="24"/>
          <w:szCs w:val="24"/>
          <w:lang w:val="en-IN"/>
        </w:rPr>
        <w:t>Gigi Hadid</w:t>
      </w:r>
      <w:r>
        <w:rPr>
          <w:rFonts w:ascii="Arial" w:hAnsi="Arial" w:cs="Arial"/>
          <w:b/>
          <w:bCs/>
          <w:sz w:val="24"/>
          <w:szCs w:val="24"/>
          <w:lang w:val="en-IN"/>
        </w:rPr>
        <w:t>,</w:t>
      </w:r>
      <w:r w:rsidRPr="00FD2D42"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r w:rsidRPr="00FD2D42">
        <w:rPr>
          <w:rFonts w:ascii="Arial" w:hAnsi="Arial" w:cs="Arial"/>
          <w:b/>
          <w:bCs/>
          <w:sz w:val="24"/>
          <w:szCs w:val="24"/>
          <w:lang w:val="en-IN"/>
        </w:rPr>
        <w:t xml:space="preserve">Bella Hadid and </w:t>
      </w:r>
      <w:r w:rsidRPr="00FD2D42">
        <w:rPr>
          <w:rFonts w:ascii="Arial" w:hAnsi="Arial" w:cs="Arial"/>
          <w:b/>
          <w:bCs/>
          <w:sz w:val="24"/>
          <w:szCs w:val="24"/>
          <w:lang w:val="en-IN"/>
        </w:rPr>
        <w:t>Kendall Jenner</w:t>
      </w:r>
      <w:r w:rsidRPr="00FD2D42">
        <w:rPr>
          <w:rFonts w:ascii="Arial" w:hAnsi="Arial" w:cs="Arial"/>
          <w:sz w:val="24"/>
          <w:szCs w:val="24"/>
          <w:lang w:val="en-IN"/>
        </w:rPr>
        <w:t xml:space="preserve"> from photographs. Along the way, I explored and implemented several important concepts in computer vision and machine learning:</w:t>
      </w:r>
    </w:p>
    <w:p w14:paraId="763A8515" w14:textId="77777777" w:rsidR="00FD2D42" w:rsidRPr="00FD2D42" w:rsidRDefault="00FD2D42" w:rsidP="00FD2D42">
      <w:pPr>
        <w:numPr>
          <w:ilvl w:val="0"/>
          <w:numId w:val="24"/>
        </w:numPr>
        <w:spacing w:line="480" w:lineRule="auto"/>
        <w:rPr>
          <w:rFonts w:ascii="Arial" w:hAnsi="Arial" w:cs="Arial"/>
          <w:sz w:val="24"/>
          <w:szCs w:val="24"/>
          <w:lang w:val="en-IN"/>
        </w:rPr>
      </w:pPr>
      <w:r w:rsidRPr="00FD2D42">
        <w:rPr>
          <w:rFonts w:ascii="Arial" w:hAnsi="Arial" w:cs="Arial"/>
          <w:b/>
          <w:bCs/>
          <w:sz w:val="24"/>
          <w:szCs w:val="24"/>
          <w:lang w:val="en-IN"/>
        </w:rPr>
        <w:t>Face detection with Haar cascades</w:t>
      </w:r>
      <w:r w:rsidRPr="00FD2D42">
        <w:rPr>
          <w:rFonts w:ascii="Arial" w:hAnsi="Arial" w:cs="Arial"/>
          <w:sz w:val="24"/>
          <w:szCs w:val="24"/>
          <w:lang w:val="en-IN"/>
        </w:rPr>
        <w:t xml:space="preserve"> for extracting regions of interest.</w:t>
      </w:r>
    </w:p>
    <w:p w14:paraId="3E10672C" w14:textId="77777777" w:rsidR="00FD2D42" w:rsidRPr="00FD2D42" w:rsidRDefault="00FD2D42" w:rsidP="00FD2D42">
      <w:pPr>
        <w:numPr>
          <w:ilvl w:val="0"/>
          <w:numId w:val="24"/>
        </w:numPr>
        <w:spacing w:line="480" w:lineRule="auto"/>
        <w:rPr>
          <w:rFonts w:ascii="Arial" w:hAnsi="Arial" w:cs="Arial"/>
          <w:sz w:val="24"/>
          <w:szCs w:val="24"/>
          <w:lang w:val="en-IN"/>
        </w:rPr>
      </w:pPr>
      <w:r w:rsidRPr="00FD2D42">
        <w:rPr>
          <w:rFonts w:ascii="Arial" w:hAnsi="Arial" w:cs="Arial"/>
          <w:b/>
          <w:bCs/>
          <w:sz w:val="24"/>
          <w:szCs w:val="24"/>
          <w:lang w:val="en-IN"/>
        </w:rPr>
        <w:t>Wavelet decomposition (2D DWT)</w:t>
      </w:r>
      <w:r w:rsidRPr="00FD2D42">
        <w:rPr>
          <w:rFonts w:ascii="Arial" w:hAnsi="Arial" w:cs="Arial"/>
          <w:sz w:val="24"/>
          <w:szCs w:val="24"/>
          <w:lang w:val="en-IN"/>
        </w:rPr>
        <w:t xml:space="preserve"> to highlight textures and edges, and to understand how different wavelet families affect image representation.</w:t>
      </w:r>
    </w:p>
    <w:p w14:paraId="1652D63C" w14:textId="77777777" w:rsidR="00FD2D42" w:rsidRPr="00FD2D42" w:rsidRDefault="00FD2D42" w:rsidP="00FD2D42">
      <w:pPr>
        <w:numPr>
          <w:ilvl w:val="0"/>
          <w:numId w:val="24"/>
        </w:numPr>
        <w:spacing w:line="480" w:lineRule="auto"/>
        <w:rPr>
          <w:rFonts w:ascii="Arial" w:hAnsi="Arial" w:cs="Arial"/>
          <w:sz w:val="24"/>
          <w:szCs w:val="24"/>
          <w:lang w:val="en-IN"/>
        </w:rPr>
      </w:pPr>
      <w:r w:rsidRPr="00FD2D42">
        <w:rPr>
          <w:rFonts w:ascii="Arial" w:hAnsi="Arial" w:cs="Arial"/>
          <w:b/>
          <w:bCs/>
          <w:sz w:val="24"/>
          <w:szCs w:val="24"/>
          <w:lang w:val="en-IN"/>
        </w:rPr>
        <w:t>Feature engineering</w:t>
      </w:r>
      <w:r w:rsidRPr="00FD2D42">
        <w:rPr>
          <w:rFonts w:ascii="Arial" w:hAnsi="Arial" w:cs="Arial"/>
          <w:sz w:val="24"/>
          <w:szCs w:val="24"/>
          <w:lang w:val="en-IN"/>
        </w:rPr>
        <w:t xml:space="preserve"> by combining raw pixel data with wavelet-transformed features.</w:t>
      </w:r>
    </w:p>
    <w:p w14:paraId="02F167B5" w14:textId="77777777" w:rsidR="00FD2D42" w:rsidRPr="00FD2D42" w:rsidRDefault="00FD2D42" w:rsidP="00FD2D42">
      <w:pPr>
        <w:numPr>
          <w:ilvl w:val="0"/>
          <w:numId w:val="24"/>
        </w:numPr>
        <w:spacing w:line="480" w:lineRule="auto"/>
        <w:rPr>
          <w:rFonts w:ascii="Arial" w:hAnsi="Arial" w:cs="Arial"/>
          <w:sz w:val="24"/>
          <w:szCs w:val="24"/>
          <w:lang w:val="en-IN"/>
        </w:rPr>
      </w:pPr>
      <w:r w:rsidRPr="00FD2D42">
        <w:rPr>
          <w:rFonts w:ascii="Arial" w:hAnsi="Arial" w:cs="Arial"/>
          <w:b/>
          <w:bCs/>
          <w:sz w:val="24"/>
          <w:szCs w:val="24"/>
          <w:lang w:val="en-IN"/>
        </w:rPr>
        <w:t>Classical machine learning models</w:t>
      </w:r>
      <w:r w:rsidRPr="00FD2D42">
        <w:rPr>
          <w:rFonts w:ascii="Arial" w:hAnsi="Arial" w:cs="Arial"/>
          <w:sz w:val="24"/>
          <w:szCs w:val="24"/>
          <w:lang w:val="en-IN"/>
        </w:rPr>
        <w:t xml:space="preserve"> including </w:t>
      </w:r>
      <w:r w:rsidRPr="00FD2D42">
        <w:rPr>
          <w:rFonts w:ascii="Arial" w:hAnsi="Arial" w:cs="Arial"/>
          <w:b/>
          <w:bCs/>
          <w:sz w:val="24"/>
          <w:szCs w:val="24"/>
          <w:lang w:val="en-IN"/>
        </w:rPr>
        <w:t>SVM, Random Forest, Logistic Regression, and KNN</w:t>
      </w:r>
      <w:r w:rsidRPr="00FD2D42">
        <w:rPr>
          <w:rFonts w:ascii="Arial" w:hAnsi="Arial" w:cs="Arial"/>
          <w:sz w:val="24"/>
          <w:szCs w:val="24"/>
          <w:lang w:val="en-IN"/>
        </w:rPr>
        <w:t>, evaluated with cross-validation and hyperparameter tuning.</w:t>
      </w:r>
    </w:p>
    <w:p w14:paraId="02244F2B" w14:textId="206C1B95" w:rsidR="00FD2D42" w:rsidRPr="00FD2D42" w:rsidRDefault="00FD2D42" w:rsidP="00FD2D42">
      <w:pPr>
        <w:numPr>
          <w:ilvl w:val="0"/>
          <w:numId w:val="24"/>
        </w:numPr>
        <w:spacing w:line="480" w:lineRule="auto"/>
        <w:rPr>
          <w:rFonts w:ascii="Arial" w:hAnsi="Arial" w:cs="Arial"/>
          <w:sz w:val="24"/>
          <w:szCs w:val="24"/>
          <w:lang w:val="en-IN"/>
        </w:rPr>
      </w:pPr>
      <w:r w:rsidRPr="00FD2D42">
        <w:rPr>
          <w:rFonts w:ascii="Arial" w:hAnsi="Arial" w:cs="Arial"/>
          <w:b/>
          <w:bCs/>
          <w:sz w:val="24"/>
          <w:szCs w:val="24"/>
          <w:lang w:val="en-IN"/>
        </w:rPr>
        <w:t>Model selection and evaluation</w:t>
      </w:r>
      <w:r w:rsidRPr="00FD2D42">
        <w:rPr>
          <w:rFonts w:ascii="Arial" w:hAnsi="Arial" w:cs="Arial"/>
          <w:sz w:val="24"/>
          <w:szCs w:val="24"/>
          <w:lang w:val="en-IN"/>
        </w:rPr>
        <w:t xml:space="preserve"> with confusion matrices, classification reports, and performance metrics (accuracy, F1-score).</w:t>
      </w:r>
    </w:p>
    <w:p w14:paraId="45FDD1E1" w14:textId="77777777" w:rsidR="00FD2D42" w:rsidRPr="00FD2D42" w:rsidRDefault="00FD2D42" w:rsidP="00FD2D42">
      <w:pPr>
        <w:spacing w:line="480" w:lineRule="auto"/>
        <w:rPr>
          <w:rFonts w:ascii="Arial" w:hAnsi="Arial" w:cs="Arial"/>
          <w:sz w:val="24"/>
          <w:szCs w:val="24"/>
          <w:lang w:val="en-IN"/>
        </w:rPr>
      </w:pPr>
      <w:r w:rsidRPr="00FD2D42">
        <w:rPr>
          <w:rFonts w:ascii="Arial" w:hAnsi="Arial" w:cs="Arial"/>
          <w:sz w:val="24"/>
          <w:szCs w:val="24"/>
          <w:lang w:val="en-IN"/>
        </w:rPr>
        <w:lastRenderedPageBreak/>
        <w:t xml:space="preserve">What began as a hobby project turned into a highly educational experience. It gave me confidence in handling datasets, applying transformations, building pipelines, and understanding how algorithms behave with real-world image data. I especially enjoyed diving deep into concepts like </w:t>
      </w:r>
      <w:r w:rsidRPr="00FD2D42">
        <w:rPr>
          <w:rFonts w:ascii="Arial" w:hAnsi="Arial" w:cs="Arial"/>
          <w:b/>
          <w:bCs/>
          <w:sz w:val="24"/>
          <w:szCs w:val="24"/>
          <w:lang w:val="en-IN"/>
        </w:rPr>
        <w:t>wavelet transforms</w:t>
      </w:r>
      <w:r w:rsidRPr="00FD2D42">
        <w:rPr>
          <w:rFonts w:ascii="Arial" w:hAnsi="Arial" w:cs="Arial"/>
          <w:sz w:val="24"/>
          <w:szCs w:val="24"/>
          <w:lang w:val="en-IN"/>
        </w:rPr>
        <w:t xml:space="preserve">, </w:t>
      </w:r>
      <w:r w:rsidRPr="00FD2D42">
        <w:rPr>
          <w:rFonts w:ascii="Arial" w:hAnsi="Arial" w:cs="Arial"/>
          <w:b/>
          <w:bCs/>
          <w:sz w:val="24"/>
          <w:szCs w:val="24"/>
          <w:lang w:val="en-IN"/>
        </w:rPr>
        <w:t>Haar cascades</w:t>
      </w:r>
      <w:r w:rsidRPr="00FD2D42">
        <w:rPr>
          <w:rFonts w:ascii="Arial" w:hAnsi="Arial" w:cs="Arial"/>
          <w:sz w:val="24"/>
          <w:szCs w:val="24"/>
          <w:lang w:val="en-IN"/>
        </w:rPr>
        <w:t xml:space="preserve">, and </w:t>
      </w:r>
      <w:r w:rsidRPr="00FD2D42">
        <w:rPr>
          <w:rFonts w:ascii="Arial" w:hAnsi="Arial" w:cs="Arial"/>
          <w:b/>
          <w:bCs/>
          <w:sz w:val="24"/>
          <w:szCs w:val="24"/>
          <w:lang w:val="en-IN"/>
        </w:rPr>
        <w:t>dimensionality reduction with PCA</w:t>
      </w:r>
      <w:r w:rsidRPr="00FD2D42">
        <w:rPr>
          <w:rFonts w:ascii="Arial" w:hAnsi="Arial" w:cs="Arial"/>
          <w:sz w:val="24"/>
          <w:szCs w:val="24"/>
          <w:lang w:val="en-IN"/>
        </w:rPr>
        <w:t>.</w:t>
      </w:r>
    </w:p>
    <w:p w14:paraId="35698A7D" w14:textId="2E92BE55" w:rsidR="00FD2D42" w:rsidRDefault="00FD2D42" w:rsidP="00FD2D42">
      <w:pPr>
        <w:spacing w:line="480" w:lineRule="auto"/>
        <w:rPr>
          <w:rFonts w:ascii="Arial" w:hAnsi="Arial" w:cs="Arial"/>
          <w:sz w:val="24"/>
          <w:szCs w:val="24"/>
          <w:lang w:val="en-IN"/>
        </w:rPr>
      </w:pPr>
      <w:r w:rsidRPr="00FD2D42">
        <w:rPr>
          <w:rFonts w:ascii="Arial" w:hAnsi="Arial" w:cs="Arial"/>
          <w:sz w:val="24"/>
          <w:szCs w:val="24"/>
          <w:lang w:val="en-IN"/>
        </w:rPr>
        <w:t xml:space="preserve">Although the project is relatively simple, </w:t>
      </w:r>
      <w:r w:rsidRPr="00FD2D42">
        <w:rPr>
          <w:rFonts w:ascii="Arial" w:hAnsi="Arial" w:cs="Arial"/>
          <w:sz w:val="24"/>
          <w:szCs w:val="24"/>
          <w:lang w:val="en-IN"/>
        </w:rPr>
        <w:t xml:space="preserve">I believe </w:t>
      </w:r>
      <w:r w:rsidRPr="00FD2D42">
        <w:rPr>
          <w:rFonts w:ascii="Arial" w:hAnsi="Arial" w:cs="Arial"/>
          <w:sz w:val="24"/>
          <w:szCs w:val="24"/>
          <w:lang w:val="en-IN"/>
        </w:rPr>
        <w:t xml:space="preserve">it reflects my curiosity and growing passion for </w:t>
      </w:r>
      <w:r w:rsidRPr="00FD2D42">
        <w:rPr>
          <w:rFonts w:ascii="Arial" w:hAnsi="Arial" w:cs="Arial"/>
          <w:b/>
          <w:bCs/>
          <w:sz w:val="24"/>
          <w:szCs w:val="24"/>
          <w:lang w:val="en-IN"/>
        </w:rPr>
        <w:t>machine learning applied to images</w:t>
      </w:r>
      <w:r w:rsidRPr="00FD2D42">
        <w:rPr>
          <w:rFonts w:ascii="Arial" w:hAnsi="Arial" w:cs="Arial"/>
          <w:sz w:val="24"/>
          <w:szCs w:val="24"/>
          <w:lang w:val="en-IN"/>
        </w:rPr>
        <w:t>. It was not only about building a working system but also about understanding the theory behind each step. This project is a stepping stone for me as I move towards tackling more advanced research problems in imaging, signal processing, and high-dimensional data analysis.</w:t>
      </w:r>
    </w:p>
    <w:p w14:paraId="4E9C7C20" w14:textId="77777777" w:rsidR="00FD2D42" w:rsidRDefault="00FD2D42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br w:type="page"/>
      </w:r>
    </w:p>
    <w:p w14:paraId="32FD52FD" w14:textId="42731A05" w:rsidR="00FD2D42" w:rsidRDefault="00FD2D42" w:rsidP="00FD2D42">
      <w:pPr>
        <w:pStyle w:val="Heading1"/>
        <w:rPr>
          <w:rFonts w:ascii="Engravers MT" w:hAnsi="Engravers MT"/>
          <w:sz w:val="48"/>
          <w:szCs w:val="48"/>
          <w:u w:val="single"/>
        </w:rPr>
      </w:pPr>
      <w:r>
        <w:rPr>
          <w:rFonts w:ascii="Engravers MT" w:hAnsi="Engravers MT"/>
          <w:sz w:val="48"/>
          <w:szCs w:val="48"/>
          <w:u w:val="single"/>
        </w:rPr>
        <w:lastRenderedPageBreak/>
        <w:t>Methodology</w:t>
      </w:r>
    </w:p>
    <w:p w14:paraId="34AF8287" w14:textId="77777777" w:rsidR="00F66AC6" w:rsidRPr="00F66AC6" w:rsidRDefault="00FD2D42" w:rsidP="00F66AC6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</w:t>
      </w:r>
      <w:r w:rsidR="00F66AC6" w:rsidRPr="00F66AC6">
        <w:rPr>
          <w:rFonts w:ascii="Arial" w:hAnsi="Arial" w:cs="Arial"/>
          <w:sz w:val="24"/>
          <w:szCs w:val="24"/>
          <w:lang w:val="en-IN"/>
        </w:rPr>
        <w:t>The project follows a complete machine learning pipeline for image-based classification, starting from raw image collection to model evaluation.</w:t>
      </w:r>
    </w:p>
    <w:p w14:paraId="4C2F448B" w14:textId="77777777" w:rsidR="00F66AC6" w:rsidRPr="00F66AC6" w:rsidRDefault="00F66AC6" w:rsidP="00F66AC6">
      <w:pPr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b/>
          <w:bCs/>
          <w:sz w:val="24"/>
          <w:szCs w:val="24"/>
          <w:lang w:val="en-IN"/>
        </w:rPr>
        <w:t>Dataset Preparation</w:t>
      </w:r>
    </w:p>
    <w:p w14:paraId="4C65579F" w14:textId="5051185C" w:rsidR="00F66AC6" w:rsidRPr="00F66AC6" w:rsidRDefault="00F66AC6" w:rsidP="00F66AC6">
      <w:pPr>
        <w:numPr>
          <w:ilvl w:val="1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sz w:val="24"/>
          <w:szCs w:val="24"/>
          <w:lang w:val="en-IN"/>
        </w:rPr>
        <w:t>A custom dataset of celebrity images (Gigi Hadid</w:t>
      </w:r>
      <w:r w:rsidRPr="00F66AC6">
        <w:rPr>
          <w:rFonts w:ascii="Arial" w:hAnsi="Arial" w:cs="Arial"/>
          <w:sz w:val="24"/>
          <w:szCs w:val="24"/>
          <w:lang w:val="en-IN"/>
        </w:rPr>
        <w:t>, Bella Hadid,</w:t>
      </w:r>
      <w:r w:rsidRPr="00F66AC6">
        <w:rPr>
          <w:rFonts w:ascii="Arial" w:hAnsi="Arial" w:cs="Arial"/>
          <w:sz w:val="24"/>
          <w:szCs w:val="24"/>
          <w:lang w:val="en-IN"/>
        </w:rPr>
        <w:t xml:space="preserve"> Kendall Jenner) was collected.</w:t>
      </w:r>
    </w:p>
    <w:p w14:paraId="66DF4168" w14:textId="77777777" w:rsidR="00F66AC6" w:rsidRPr="00F66AC6" w:rsidRDefault="00F66AC6" w:rsidP="00F66AC6">
      <w:pPr>
        <w:numPr>
          <w:ilvl w:val="1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sz w:val="24"/>
          <w:szCs w:val="24"/>
          <w:lang w:val="en-IN"/>
        </w:rPr>
        <w:t>Images were organized into folders per celebrity for easier labeling.</w:t>
      </w:r>
    </w:p>
    <w:p w14:paraId="1DDD1A09" w14:textId="77777777" w:rsidR="00F66AC6" w:rsidRPr="00F66AC6" w:rsidRDefault="00F66AC6" w:rsidP="00F66AC6">
      <w:pPr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b/>
          <w:bCs/>
          <w:sz w:val="24"/>
          <w:szCs w:val="24"/>
          <w:lang w:val="en-IN"/>
        </w:rPr>
        <w:t>Face Detection &amp; Cropping</w:t>
      </w:r>
    </w:p>
    <w:p w14:paraId="463C8A49" w14:textId="77777777" w:rsidR="00F66AC6" w:rsidRPr="00F66AC6" w:rsidRDefault="00F66AC6" w:rsidP="00F66AC6">
      <w:pPr>
        <w:numPr>
          <w:ilvl w:val="1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sz w:val="24"/>
          <w:szCs w:val="24"/>
          <w:lang w:val="en-IN"/>
        </w:rPr>
        <w:t xml:space="preserve">Faces were detected using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Haar Cascade Classifiers</w:t>
      </w:r>
      <w:r w:rsidRPr="00F66AC6">
        <w:rPr>
          <w:rFonts w:ascii="Arial" w:hAnsi="Arial" w:cs="Arial"/>
          <w:sz w:val="24"/>
          <w:szCs w:val="24"/>
          <w:lang w:val="en-IN"/>
        </w:rPr>
        <w:t xml:space="preserve"> (frontal face + eyes).</w:t>
      </w:r>
    </w:p>
    <w:p w14:paraId="1B91E325" w14:textId="77777777" w:rsidR="00F66AC6" w:rsidRPr="00F66AC6" w:rsidRDefault="00F66AC6" w:rsidP="00F66AC6">
      <w:pPr>
        <w:numPr>
          <w:ilvl w:val="1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sz w:val="24"/>
          <w:szCs w:val="24"/>
          <w:lang w:val="en-IN"/>
        </w:rPr>
        <w:t>Only regions with valid face + two eyes were cropped and saved.</w:t>
      </w:r>
    </w:p>
    <w:p w14:paraId="46C3C700" w14:textId="77777777" w:rsidR="00F66AC6" w:rsidRPr="00F66AC6" w:rsidRDefault="00F66AC6" w:rsidP="00F66AC6">
      <w:pPr>
        <w:numPr>
          <w:ilvl w:val="1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sz w:val="24"/>
          <w:szCs w:val="24"/>
          <w:lang w:val="en-IN"/>
        </w:rPr>
        <w:t>This ensured that irrelevant background or incomplete detections were excluded.</w:t>
      </w:r>
    </w:p>
    <w:p w14:paraId="5FB62C8E" w14:textId="77777777" w:rsidR="00F66AC6" w:rsidRPr="00F66AC6" w:rsidRDefault="00F66AC6" w:rsidP="00F66AC6">
      <w:pPr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b/>
          <w:bCs/>
          <w:sz w:val="24"/>
          <w:szCs w:val="24"/>
          <w:lang w:val="en-IN"/>
        </w:rPr>
        <w:t>Feature Extraction</w:t>
      </w:r>
      <w:r w:rsidRPr="00F66AC6">
        <w:rPr>
          <w:rFonts w:ascii="Arial" w:hAnsi="Arial" w:cs="Arial"/>
          <w:sz w:val="24"/>
          <w:szCs w:val="24"/>
          <w:lang w:val="en-IN"/>
        </w:rPr>
        <w:br/>
        <w:t>Two complementary feature sets were engineered for each cropped face:</w:t>
      </w:r>
    </w:p>
    <w:p w14:paraId="6AD83074" w14:textId="77777777" w:rsidR="00F66AC6" w:rsidRPr="00F66AC6" w:rsidRDefault="00F66AC6" w:rsidP="00F66AC6">
      <w:pPr>
        <w:numPr>
          <w:ilvl w:val="1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b/>
          <w:bCs/>
          <w:sz w:val="24"/>
          <w:szCs w:val="24"/>
          <w:lang w:val="en-IN"/>
        </w:rPr>
        <w:t>Raw pixel features:</w:t>
      </w:r>
      <w:r w:rsidRPr="00F66AC6">
        <w:rPr>
          <w:rFonts w:ascii="Arial" w:hAnsi="Arial" w:cs="Arial"/>
          <w:sz w:val="24"/>
          <w:szCs w:val="24"/>
          <w:lang w:val="en-IN"/>
        </w:rPr>
        <w:t xml:space="preserve"> Each face was resized to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32×32</w:t>
      </w:r>
      <w:r w:rsidRPr="00F66AC6">
        <w:rPr>
          <w:rFonts w:ascii="Arial" w:hAnsi="Arial" w:cs="Arial"/>
          <w:sz w:val="24"/>
          <w:szCs w:val="24"/>
          <w:lang w:val="en-IN"/>
        </w:rPr>
        <w:t>, then flattened into a vector.</w:t>
      </w:r>
    </w:p>
    <w:p w14:paraId="02C7CF6D" w14:textId="77777777" w:rsidR="00F66AC6" w:rsidRPr="00F66AC6" w:rsidRDefault="00F66AC6" w:rsidP="00F66AC6">
      <w:pPr>
        <w:numPr>
          <w:ilvl w:val="1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b/>
          <w:bCs/>
          <w:sz w:val="24"/>
          <w:szCs w:val="24"/>
          <w:lang w:val="en-IN"/>
        </w:rPr>
        <w:t>Wavelet features:</w:t>
      </w:r>
      <w:r w:rsidRPr="00F66AC6">
        <w:rPr>
          <w:rFonts w:ascii="Arial" w:hAnsi="Arial" w:cs="Arial"/>
          <w:sz w:val="24"/>
          <w:szCs w:val="24"/>
          <w:lang w:val="en-IN"/>
        </w:rPr>
        <w:t xml:space="preserve"> A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2D Discrete Wavelet Transform (DWT)</w:t>
      </w:r>
      <w:r w:rsidRPr="00F66AC6">
        <w:rPr>
          <w:rFonts w:ascii="Arial" w:hAnsi="Arial" w:cs="Arial"/>
          <w:sz w:val="24"/>
          <w:szCs w:val="24"/>
          <w:lang w:val="en-IN"/>
        </w:rPr>
        <w:t xml:space="preserve"> was applied (using Haar and Daubechies wavelets). Approximation coefficients were suppressed while detail coefficients were emphasized to capture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edges and textures</w:t>
      </w:r>
      <w:r w:rsidRPr="00F66AC6">
        <w:rPr>
          <w:rFonts w:ascii="Arial" w:hAnsi="Arial" w:cs="Arial"/>
          <w:sz w:val="24"/>
          <w:szCs w:val="24"/>
          <w:lang w:val="en-IN"/>
        </w:rPr>
        <w:t>. The wavelet-transformed image was resized and flattened.</w:t>
      </w:r>
    </w:p>
    <w:p w14:paraId="466D30AF" w14:textId="77777777" w:rsidR="00F66AC6" w:rsidRPr="00F66AC6" w:rsidRDefault="00F66AC6" w:rsidP="00F66AC6">
      <w:pPr>
        <w:numPr>
          <w:ilvl w:val="1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sz w:val="24"/>
          <w:szCs w:val="24"/>
          <w:lang w:val="en-IN"/>
        </w:rPr>
        <w:t xml:space="preserve">Both feature sets were concatenated into a single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high-dimensional feature vector</w:t>
      </w:r>
      <w:r w:rsidRPr="00F66AC6">
        <w:rPr>
          <w:rFonts w:ascii="Arial" w:hAnsi="Arial" w:cs="Arial"/>
          <w:sz w:val="24"/>
          <w:szCs w:val="24"/>
          <w:lang w:val="en-IN"/>
        </w:rPr>
        <w:t>.</w:t>
      </w:r>
    </w:p>
    <w:p w14:paraId="65F18A3B" w14:textId="77777777" w:rsidR="00F66AC6" w:rsidRPr="00F66AC6" w:rsidRDefault="00F66AC6" w:rsidP="00F66AC6">
      <w:pPr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b/>
          <w:bCs/>
          <w:sz w:val="24"/>
          <w:szCs w:val="24"/>
          <w:lang w:val="en-IN"/>
        </w:rPr>
        <w:t>Feature Scaling &amp; Dimensionality Reduction</w:t>
      </w:r>
    </w:p>
    <w:p w14:paraId="7E50F669" w14:textId="77777777" w:rsidR="00F66AC6" w:rsidRPr="00F66AC6" w:rsidRDefault="00F66AC6" w:rsidP="00F66AC6">
      <w:pPr>
        <w:numPr>
          <w:ilvl w:val="1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sz w:val="24"/>
          <w:szCs w:val="24"/>
          <w:lang w:val="en-IN"/>
        </w:rPr>
        <w:t>Standardization was applied to normalize feature scales.</w:t>
      </w:r>
    </w:p>
    <w:p w14:paraId="030A1974" w14:textId="77777777" w:rsidR="00F66AC6" w:rsidRPr="00F66AC6" w:rsidRDefault="00F66AC6" w:rsidP="00F66AC6">
      <w:pPr>
        <w:numPr>
          <w:ilvl w:val="1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b/>
          <w:bCs/>
          <w:sz w:val="24"/>
          <w:szCs w:val="24"/>
          <w:lang w:val="en-IN"/>
        </w:rPr>
        <w:t>Principal Component Analysis (PCA)</w:t>
      </w:r>
      <w:r w:rsidRPr="00F66AC6">
        <w:rPr>
          <w:rFonts w:ascii="Arial" w:hAnsi="Arial" w:cs="Arial"/>
          <w:sz w:val="24"/>
          <w:szCs w:val="24"/>
          <w:lang w:val="en-IN"/>
        </w:rPr>
        <w:t xml:space="preserve"> was used to reduce dimensionality while preserving most of the variance (90–99%). This step helped control overfitting and computational cost.</w:t>
      </w:r>
    </w:p>
    <w:p w14:paraId="357F1BA2" w14:textId="77777777" w:rsidR="00F66AC6" w:rsidRPr="00F66AC6" w:rsidRDefault="00F66AC6" w:rsidP="00F66AC6">
      <w:pPr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b/>
          <w:bCs/>
          <w:sz w:val="24"/>
          <w:szCs w:val="24"/>
          <w:lang w:val="en-IN"/>
        </w:rPr>
        <w:lastRenderedPageBreak/>
        <w:t>Model Training &amp; Hyperparameter Tuning</w:t>
      </w:r>
      <w:r w:rsidRPr="00F66AC6">
        <w:rPr>
          <w:rFonts w:ascii="Arial" w:hAnsi="Arial" w:cs="Arial"/>
          <w:sz w:val="24"/>
          <w:szCs w:val="24"/>
          <w:lang w:val="en-IN"/>
        </w:rPr>
        <w:br/>
        <w:t>Several machine learning models were tested:</w:t>
      </w:r>
    </w:p>
    <w:p w14:paraId="6853DAF0" w14:textId="77777777" w:rsidR="00F66AC6" w:rsidRPr="00F66AC6" w:rsidRDefault="00F66AC6" w:rsidP="00F66AC6">
      <w:pPr>
        <w:numPr>
          <w:ilvl w:val="1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b/>
          <w:bCs/>
          <w:sz w:val="24"/>
          <w:szCs w:val="24"/>
          <w:lang w:val="en-IN"/>
        </w:rPr>
        <w:t>Support Vector Machines (SVM)</w:t>
      </w:r>
      <w:r w:rsidRPr="00F66AC6">
        <w:rPr>
          <w:rFonts w:ascii="Arial" w:hAnsi="Arial" w:cs="Arial"/>
          <w:sz w:val="24"/>
          <w:szCs w:val="24"/>
          <w:lang w:val="en-IN"/>
        </w:rPr>
        <w:t xml:space="preserve"> with linear and RBF kernels</w:t>
      </w:r>
    </w:p>
    <w:p w14:paraId="740305CC" w14:textId="77777777" w:rsidR="00F66AC6" w:rsidRPr="00F66AC6" w:rsidRDefault="00F66AC6" w:rsidP="00F66AC6">
      <w:pPr>
        <w:numPr>
          <w:ilvl w:val="1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b/>
          <w:bCs/>
          <w:sz w:val="24"/>
          <w:szCs w:val="24"/>
          <w:lang w:val="en-IN"/>
        </w:rPr>
        <w:t>Random Forest Classifier</w:t>
      </w:r>
    </w:p>
    <w:p w14:paraId="3302506E" w14:textId="77777777" w:rsidR="00F66AC6" w:rsidRPr="00F66AC6" w:rsidRDefault="00F66AC6" w:rsidP="00F66AC6">
      <w:pPr>
        <w:numPr>
          <w:ilvl w:val="1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b/>
          <w:bCs/>
          <w:sz w:val="24"/>
          <w:szCs w:val="24"/>
          <w:lang w:val="en-IN"/>
        </w:rPr>
        <w:t>Logistic Regression</w:t>
      </w:r>
    </w:p>
    <w:p w14:paraId="7AD46665" w14:textId="77777777" w:rsidR="00F66AC6" w:rsidRPr="00F66AC6" w:rsidRDefault="00F66AC6" w:rsidP="00F66AC6">
      <w:pPr>
        <w:numPr>
          <w:ilvl w:val="1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b/>
          <w:bCs/>
          <w:sz w:val="24"/>
          <w:szCs w:val="24"/>
          <w:lang w:val="en-IN"/>
        </w:rPr>
        <w:t>K-Nearest Neighbors (KNN)</w:t>
      </w:r>
    </w:p>
    <w:p w14:paraId="41693A1C" w14:textId="77777777" w:rsidR="00F66AC6" w:rsidRPr="00F66AC6" w:rsidRDefault="00F66AC6" w:rsidP="00F66AC6">
      <w:pPr>
        <w:numPr>
          <w:ilvl w:val="1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sz w:val="24"/>
          <w:szCs w:val="24"/>
          <w:lang w:val="en-IN"/>
        </w:rPr>
        <w:t xml:space="preserve">Each model was trained in a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pipeline</w:t>
      </w:r>
      <w:r w:rsidRPr="00F66AC6">
        <w:rPr>
          <w:rFonts w:ascii="Arial" w:hAnsi="Arial" w:cs="Arial"/>
          <w:sz w:val="24"/>
          <w:szCs w:val="24"/>
          <w:lang w:val="en-IN"/>
        </w:rPr>
        <w:t xml:space="preserve"> (scaling + PCA + classifier).</w:t>
      </w:r>
    </w:p>
    <w:p w14:paraId="7CE7231A" w14:textId="77777777" w:rsidR="00F66AC6" w:rsidRPr="00F66AC6" w:rsidRDefault="00F66AC6" w:rsidP="00F66AC6">
      <w:pPr>
        <w:numPr>
          <w:ilvl w:val="1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b/>
          <w:bCs/>
          <w:sz w:val="24"/>
          <w:szCs w:val="24"/>
          <w:lang w:val="en-IN"/>
        </w:rPr>
        <w:t>GridSearchCV with Stratified K-Folds cross-validation</w:t>
      </w:r>
      <w:r w:rsidRPr="00F66AC6">
        <w:rPr>
          <w:rFonts w:ascii="Arial" w:hAnsi="Arial" w:cs="Arial"/>
          <w:sz w:val="24"/>
          <w:szCs w:val="24"/>
          <w:lang w:val="en-IN"/>
        </w:rPr>
        <w:t xml:space="preserve"> was used to optimize hyperparameters.</w:t>
      </w:r>
    </w:p>
    <w:p w14:paraId="4A3AA1F8" w14:textId="77777777" w:rsidR="00F66AC6" w:rsidRPr="00F66AC6" w:rsidRDefault="00F66AC6" w:rsidP="00F66AC6">
      <w:pPr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b/>
          <w:bCs/>
          <w:sz w:val="24"/>
          <w:szCs w:val="24"/>
          <w:lang w:val="en-IN"/>
        </w:rPr>
        <w:t>Model Evaluation</w:t>
      </w:r>
    </w:p>
    <w:p w14:paraId="466474F2" w14:textId="77777777" w:rsidR="00F66AC6" w:rsidRPr="00F66AC6" w:rsidRDefault="00F66AC6" w:rsidP="00F66AC6">
      <w:pPr>
        <w:numPr>
          <w:ilvl w:val="1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sz w:val="24"/>
          <w:szCs w:val="24"/>
          <w:lang w:val="en-IN"/>
        </w:rPr>
        <w:t xml:space="preserve">Models were compared using metrics: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accuracy, F1-score, and cross-validation mean score</w:t>
      </w:r>
      <w:r w:rsidRPr="00F66AC6">
        <w:rPr>
          <w:rFonts w:ascii="Arial" w:hAnsi="Arial" w:cs="Arial"/>
          <w:sz w:val="24"/>
          <w:szCs w:val="24"/>
          <w:lang w:val="en-IN"/>
        </w:rPr>
        <w:t>.</w:t>
      </w:r>
    </w:p>
    <w:p w14:paraId="16E73731" w14:textId="77777777" w:rsidR="00F66AC6" w:rsidRPr="00F66AC6" w:rsidRDefault="00F66AC6" w:rsidP="00F66AC6">
      <w:pPr>
        <w:numPr>
          <w:ilvl w:val="1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sz w:val="24"/>
          <w:szCs w:val="24"/>
          <w:lang w:val="en-IN"/>
        </w:rPr>
        <w:t>Confusion matrices were plotted to visualize misclassifications.</w:t>
      </w:r>
    </w:p>
    <w:p w14:paraId="3F3D0D05" w14:textId="52205C3C" w:rsidR="00F66AC6" w:rsidRPr="00F66AC6" w:rsidRDefault="00F66AC6" w:rsidP="00F66AC6">
      <w:pPr>
        <w:numPr>
          <w:ilvl w:val="1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sz w:val="24"/>
          <w:szCs w:val="24"/>
          <w:lang w:val="en-IN"/>
        </w:rPr>
        <w:t xml:space="preserve">The best-performing model was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SVM with Linear Kernel</w:t>
      </w:r>
      <w:r w:rsidRPr="00F66AC6">
        <w:rPr>
          <w:rFonts w:ascii="Arial" w:hAnsi="Arial" w:cs="Arial"/>
          <w:sz w:val="24"/>
          <w:szCs w:val="24"/>
          <w:lang w:val="en-IN"/>
        </w:rPr>
        <w:t>.</w:t>
      </w:r>
    </w:p>
    <w:p w14:paraId="242957D4" w14:textId="77777777" w:rsidR="00F66AC6" w:rsidRPr="00F66AC6" w:rsidRDefault="00F66AC6" w:rsidP="00F66AC6">
      <w:pPr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b/>
          <w:bCs/>
          <w:sz w:val="24"/>
          <w:szCs w:val="24"/>
          <w:lang w:val="en-IN"/>
        </w:rPr>
        <w:t>Prediction on New Images</w:t>
      </w:r>
    </w:p>
    <w:p w14:paraId="611B1FC7" w14:textId="77777777" w:rsidR="00F66AC6" w:rsidRPr="00F66AC6" w:rsidRDefault="00F66AC6" w:rsidP="00F66AC6">
      <w:pPr>
        <w:numPr>
          <w:ilvl w:val="1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sz w:val="24"/>
          <w:szCs w:val="24"/>
          <w:lang w:val="en-IN"/>
        </w:rPr>
        <w:t>A preprocessing function was created to detect, crop, and transform new test images.</w:t>
      </w:r>
    </w:p>
    <w:p w14:paraId="689F053C" w14:textId="4DB6DCD5" w:rsidR="00F66AC6" w:rsidRDefault="00F66AC6" w:rsidP="00F66AC6">
      <w:pPr>
        <w:numPr>
          <w:ilvl w:val="1"/>
          <w:numId w:val="25"/>
        </w:num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sz w:val="24"/>
          <w:szCs w:val="24"/>
          <w:lang w:val="en-IN"/>
        </w:rPr>
        <w:t xml:space="preserve">The trained SVM model was then used to predict whether the face belonged to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Gigi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,</w:t>
      </w:r>
      <w:r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Kendall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 xml:space="preserve"> or Bella</w:t>
      </w:r>
      <w:r w:rsidRPr="00F66AC6">
        <w:rPr>
          <w:rFonts w:ascii="Arial" w:hAnsi="Arial" w:cs="Arial"/>
          <w:sz w:val="24"/>
          <w:szCs w:val="24"/>
          <w:lang w:val="en-IN"/>
        </w:rPr>
        <w:t>.</w:t>
      </w:r>
    </w:p>
    <w:p w14:paraId="7B42B795" w14:textId="77777777" w:rsidR="00F66AC6" w:rsidRDefault="00F66AC6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br w:type="page"/>
      </w:r>
    </w:p>
    <w:p w14:paraId="4989D806" w14:textId="71A78289" w:rsidR="00F66AC6" w:rsidRDefault="00F66AC6" w:rsidP="00F66AC6">
      <w:pPr>
        <w:pStyle w:val="Heading1"/>
        <w:rPr>
          <w:rFonts w:ascii="Engravers MT" w:hAnsi="Engravers MT"/>
          <w:sz w:val="48"/>
          <w:szCs w:val="48"/>
          <w:u w:val="single"/>
        </w:rPr>
      </w:pPr>
      <w:r>
        <w:rPr>
          <w:rFonts w:ascii="Engravers MT" w:hAnsi="Engravers MT"/>
          <w:sz w:val="48"/>
          <w:szCs w:val="48"/>
          <w:u w:val="single"/>
        </w:rPr>
        <w:lastRenderedPageBreak/>
        <w:t>Result</w:t>
      </w:r>
    </w:p>
    <w:p w14:paraId="5E22FE51" w14:textId="77777777" w:rsidR="00F66AC6" w:rsidRPr="00F66AC6" w:rsidRDefault="00F66AC6" w:rsidP="00F66AC6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sz w:val="24"/>
          <w:szCs w:val="24"/>
        </w:rPr>
        <w:t xml:space="preserve">                                                  </w:t>
      </w:r>
      <w:r w:rsidRPr="00F66AC6">
        <w:rPr>
          <w:rFonts w:ascii="Arial" w:hAnsi="Arial" w:cs="Arial"/>
          <w:sz w:val="24"/>
          <w:szCs w:val="24"/>
          <w:lang w:val="en-IN"/>
        </w:rPr>
        <w:t xml:space="preserve">Working on this project was not just about building a face recognition system, but also about deepening my understanding of machine learning concepts and programming skills. Since it was my first time working with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images</w:t>
      </w:r>
      <w:r w:rsidRPr="00F66AC6">
        <w:rPr>
          <w:rFonts w:ascii="Arial" w:hAnsi="Arial" w:cs="Arial"/>
          <w:sz w:val="24"/>
          <w:szCs w:val="24"/>
          <w:lang w:val="en-IN"/>
        </w:rPr>
        <w:t xml:space="preserve">, I became aware of how rich and complex image data actually is. I learned that images can be decomposed into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different frequency bands</w:t>
      </w:r>
      <w:r w:rsidRPr="00F66AC6">
        <w:rPr>
          <w:rFonts w:ascii="Arial" w:hAnsi="Arial" w:cs="Arial"/>
          <w:sz w:val="24"/>
          <w:szCs w:val="24"/>
          <w:lang w:val="en-IN"/>
        </w:rPr>
        <w:t xml:space="preserve"> using wavelet transforms, where the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low-frequency components</w:t>
      </w:r>
      <w:r w:rsidRPr="00F66AC6">
        <w:rPr>
          <w:rFonts w:ascii="Arial" w:hAnsi="Arial" w:cs="Arial"/>
          <w:sz w:val="24"/>
          <w:szCs w:val="24"/>
          <w:lang w:val="en-IN"/>
        </w:rPr>
        <w:t xml:space="preserve"> capture coarse structures and the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high-frequency components</w:t>
      </w:r>
      <w:r w:rsidRPr="00F66AC6">
        <w:rPr>
          <w:rFonts w:ascii="Arial" w:hAnsi="Arial" w:cs="Arial"/>
          <w:sz w:val="24"/>
          <w:szCs w:val="24"/>
          <w:lang w:val="en-IN"/>
        </w:rPr>
        <w:t xml:space="preserve"> preserve textures and edges. Exploring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multilevel decomposition</w:t>
      </w:r>
      <w:r w:rsidRPr="00F66AC6">
        <w:rPr>
          <w:rFonts w:ascii="Arial" w:hAnsi="Arial" w:cs="Arial"/>
          <w:sz w:val="24"/>
          <w:szCs w:val="24"/>
          <w:lang w:val="en-IN"/>
        </w:rPr>
        <w:t xml:space="preserve"> helped me understand how features can be extracted at different resolutions.</w:t>
      </w:r>
    </w:p>
    <w:p w14:paraId="7F834D14" w14:textId="77777777" w:rsidR="00F66AC6" w:rsidRPr="00F66AC6" w:rsidRDefault="00F66AC6" w:rsidP="00F66AC6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sz w:val="24"/>
          <w:szCs w:val="24"/>
          <w:lang w:val="en-IN"/>
        </w:rPr>
        <w:t xml:space="preserve">On the programming side, I learned to write more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robust code</w:t>
      </w:r>
      <w:r w:rsidRPr="00F66AC6">
        <w:rPr>
          <w:rFonts w:ascii="Arial" w:hAnsi="Arial" w:cs="Arial"/>
          <w:sz w:val="24"/>
          <w:szCs w:val="24"/>
          <w:lang w:val="en-IN"/>
        </w:rPr>
        <w:t xml:space="preserve"> by using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try-except blocks</w:t>
      </w:r>
      <w:r w:rsidRPr="00F66AC6">
        <w:rPr>
          <w:rFonts w:ascii="Arial" w:hAnsi="Arial" w:cs="Arial"/>
          <w:sz w:val="24"/>
          <w:szCs w:val="24"/>
          <w:lang w:val="en-IN"/>
        </w:rPr>
        <w:t xml:space="preserve"> for handling errors like missing images, which was new to me. I also improved my understanding of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data structures and algorithms (DSA)</w:t>
      </w:r>
      <w:r w:rsidRPr="00F66AC6">
        <w:rPr>
          <w:rFonts w:ascii="Arial" w:hAnsi="Arial" w:cs="Arial"/>
          <w:sz w:val="24"/>
          <w:szCs w:val="24"/>
          <w:lang w:val="en-IN"/>
        </w:rPr>
        <w:t xml:space="preserve"> while managing datasets, preprocessing steps, and model pipelines efficiently. Applying the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Discrete Wavelet Transform (DWT)</w:t>
      </w:r>
      <w:r w:rsidRPr="00F66AC6">
        <w:rPr>
          <w:rFonts w:ascii="Arial" w:hAnsi="Arial" w:cs="Arial"/>
          <w:sz w:val="24"/>
          <w:szCs w:val="24"/>
          <w:lang w:val="en-IN"/>
        </w:rPr>
        <w:t xml:space="preserve">, experimenting with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Haar cascades</w:t>
      </w:r>
      <w:r w:rsidRPr="00F66AC6">
        <w:rPr>
          <w:rFonts w:ascii="Arial" w:hAnsi="Arial" w:cs="Arial"/>
          <w:sz w:val="24"/>
          <w:szCs w:val="24"/>
          <w:lang w:val="en-IN"/>
        </w:rPr>
        <w:t xml:space="preserve"> for face detection, and using classical ML models gave me confidence in working with both mathematical concepts and real-world implementations.</w:t>
      </w:r>
    </w:p>
    <w:p w14:paraId="6B30E86E" w14:textId="10BEBD01" w:rsidR="00F66AC6" w:rsidRDefault="00F66AC6" w:rsidP="00F66AC6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F66AC6">
        <w:rPr>
          <w:rFonts w:ascii="Arial" w:hAnsi="Arial" w:cs="Arial"/>
          <w:sz w:val="24"/>
          <w:szCs w:val="24"/>
          <w:lang w:val="en-IN"/>
        </w:rPr>
        <w:t xml:space="preserve">Overall, this project strengthened my foundation in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feature engineering, image preprocessing, and classical machine learning models</w:t>
      </w:r>
      <w:r w:rsidRPr="00F66AC6">
        <w:rPr>
          <w:rFonts w:ascii="Arial" w:hAnsi="Arial" w:cs="Arial"/>
          <w:sz w:val="24"/>
          <w:szCs w:val="24"/>
          <w:lang w:val="en-IN"/>
        </w:rPr>
        <w:t xml:space="preserve">. It also made me more comfortable in thinking about the “pipeline approach” to problem-solving — from data collection to final deployment. Most importantly, it sparked my curiosity further and convinced me that I truly enjoy working with </w:t>
      </w:r>
      <w:r w:rsidRPr="00F66AC6">
        <w:rPr>
          <w:rFonts w:ascii="Arial" w:hAnsi="Arial" w:cs="Arial"/>
          <w:b/>
          <w:bCs/>
          <w:sz w:val="24"/>
          <w:szCs w:val="24"/>
          <w:lang w:val="en-IN"/>
        </w:rPr>
        <w:t>machine learning and image analysis</w:t>
      </w:r>
      <w:r w:rsidRPr="00F66AC6">
        <w:rPr>
          <w:rFonts w:ascii="Arial" w:hAnsi="Arial" w:cs="Arial"/>
          <w:sz w:val="24"/>
          <w:szCs w:val="24"/>
          <w:lang w:val="en-IN"/>
        </w:rPr>
        <w:t>.</w:t>
      </w:r>
    </w:p>
    <w:p w14:paraId="006582EB" w14:textId="77777777" w:rsidR="00F66AC6" w:rsidRDefault="00F66AC6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br w:type="page"/>
      </w:r>
    </w:p>
    <w:p w14:paraId="56D06C93" w14:textId="135459B0" w:rsidR="00F66AC6" w:rsidRDefault="00F66AC6" w:rsidP="00F66AC6">
      <w:pPr>
        <w:pStyle w:val="Heading1"/>
        <w:rPr>
          <w:rFonts w:ascii="Engravers MT" w:hAnsi="Engravers MT"/>
          <w:sz w:val="48"/>
          <w:szCs w:val="48"/>
          <w:u w:val="single"/>
        </w:rPr>
      </w:pPr>
      <w:r>
        <w:rPr>
          <w:rFonts w:ascii="Engravers MT" w:hAnsi="Engravers MT"/>
          <w:sz w:val="48"/>
          <w:szCs w:val="48"/>
          <w:u w:val="single"/>
        </w:rPr>
        <w:lastRenderedPageBreak/>
        <w:t>Conclusion</w:t>
      </w:r>
    </w:p>
    <w:p w14:paraId="2273FA02" w14:textId="126C1DCD" w:rsidR="00F66AC6" w:rsidRPr="00F66AC6" w:rsidRDefault="00F66AC6" w:rsidP="00F66AC6">
      <w:pPr>
        <w:spacing w:line="360" w:lineRule="auto"/>
        <w:rPr>
          <w:rFonts w:ascii="Arial" w:hAnsi="Arial" w:cs="Arial"/>
          <w:sz w:val="24"/>
          <w:szCs w:val="24"/>
        </w:rPr>
      </w:pPr>
      <w:r w:rsidRPr="00F66AC6">
        <w:rPr>
          <w:rFonts w:ascii="Arial" w:hAnsi="Arial" w:cs="Arial"/>
          <w:sz w:val="24"/>
          <w:szCs w:val="24"/>
        </w:rPr>
        <w:t xml:space="preserve">                                                                               </w:t>
      </w:r>
      <w:r w:rsidRPr="00F66AC6">
        <w:rPr>
          <w:rFonts w:ascii="Arial" w:hAnsi="Arial" w:cs="Arial"/>
          <w:sz w:val="24"/>
          <w:szCs w:val="24"/>
        </w:rPr>
        <w:t xml:space="preserve">This project gave me my first real exposure to image-based machine learning, where I explored face detection, wavelet decomposition, feature extraction, and classical ML models. Beyond the technical aspects, it helped me build confidence in structuring a complete pipeline and handling challenges along the way. The experience confirmed my strong interest in </w:t>
      </w:r>
      <w:r w:rsidRPr="00F66AC6">
        <w:rPr>
          <w:rFonts w:ascii="Arial" w:hAnsi="Arial" w:cs="Arial"/>
          <w:b/>
          <w:bCs/>
          <w:sz w:val="24"/>
          <w:szCs w:val="24"/>
        </w:rPr>
        <w:t>image analysis and high-dimensional data</w:t>
      </w:r>
      <w:r w:rsidRPr="00F66AC6">
        <w:rPr>
          <w:rFonts w:ascii="Arial" w:hAnsi="Arial" w:cs="Arial"/>
          <w:sz w:val="24"/>
          <w:szCs w:val="24"/>
        </w:rPr>
        <w:t>, and it motivates me to continue developing these skills including those in areas such as medical imaging and brain data analysis</w:t>
      </w:r>
      <w:r w:rsidRPr="00F66AC6">
        <w:rPr>
          <w:rFonts w:ascii="Arial" w:hAnsi="Arial" w:cs="Arial"/>
          <w:sz w:val="24"/>
          <w:szCs w:val="24"/>
        </w:rPr>
        <w:t>.</w:t>
      </w:r>
    </w:p>
    <w:p w14:paraId="426751ED" w14:textId="77777777" w:rsidR="00F66AC6" w:rsidRPr="00F66AC6" w:rsidRDefault="00F66AC6" w:rsidP="00F66AC6">
      <w:pPr>
        <w:spacing w:line="360" w:lineRule="auto"/>
        <w:rPr>
          <w:lang w:val="en-IN"/>
        </w:rPr>
      </w:pPr>
    </w:p>
    <w:p w14:paraId="5DF33C00" w14:textId="4E51C104" w:rsidR="00F66AC6" w:rsidRPr="00F66AC6" w:rsidRDefault="00F66AC6" w:rsidP="00F66AC6"/>
    <w:p w14:paraId="6250B82F" w14:textId="4FC95AF9" w:rsidR="00F66AC6" w:rsidRPr="00F66AC6" w:rsidRDefault="00F66AC6" w:rsidP="00F66AC6">
      <w:pPr>
        <w:spacing w:line="360" w:lineRule="auto"/>
        <w:ind w:left="144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                         </w:t>
      </w:r>
    </w:p>
    <w:p w14:paraId="44B44B6B" w14:textId="3798B6E0" w:rsidR="00FD2D42" w:rsidRPr="00FD2D42" w:rsidRDefault="00FD2D42" w:rsidP="00FD2D42"/>
    <w:p w14:paraId="2AB9A243" w14:textId="77777777" w:rsidR="00FD2D42" w:rsidRPr="00FD2D42" w:rsidRDefault="00FD2D42" w:rsidP="00FD2D42">
      <w:pPr>
        <w:spacing w:line="480" w:lineRule="auto"/>
        <w:rPr>
          <w:rFonts w:ascii="Arial" w:hAnsi="Arial" w:cs="Arial"/>
          <w:sz w:val="24"/>
          <w:szCs w:val="24"/>
          <w:lang w:val="en-IN"/>
        </w:rPr>
      </w:pPr>
    </w:p>
    <w:p w14:paraId="56FF53EE" w14:textId="2CF2A2DF" w:rsidR="00FD2D42" w:rsidRPr="00FD2D42" w:rsidRDefault="00FD2D42" w:rsidP="00FD2D42"/>
    <w:sectPr w:rsidR="00FD2D42" w:rsidRPr="00FD2D42" w:rsidSect="00FD2D4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278436C"/>
    <w:multiLevelType w:val="multilevel"/>
    <w:tmpl w:val="800C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B0C79C6"/>
    <w:multiLevelType w:val="multilevel"/>
    <w:tmpl w:val="D0E0A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8370479">
    <w:abstractNumId w:val="20"/>
  </w:num>
  <w:num w:numId="2" w16cid:durableId="977031139">
    <w:abstractNumId w:val="12"/>
  </w:num>
  <w:num w:numId="3" w16cid:durableId="2064861315">
    <w:abstractNumId w:val="10"/>
  </w:num>
  <w:num w:numId="4" w16cid:durableId="1681665395">
    <w:abstractNumId w:val="23"/>
  </w:num>
  <w:num w:numId="5" w16cid:durableId="1293437018">
    <w:abstractNumId w:val="13"/>
  </w:num>
  <w:num w:numId="6" w16cid:durableId="256599284">
    <w:abstractNumId w:val="16"/>
  </w:num>
  <w:num w:numId="7" w16cid:durableId="1716737756">
    <w:abstractNumId w:val="19"/>
  </w:num>
  <w:num w:numId="8" w16cid:durableId="1442148813">
    <w:abstractNumId w:val="9"/>
  </w:num>
  <w:num w:numId="9" w16cid:durableId="472909997">
    <w:abstractNumId w:val="7"/>
  </w:num>
  <w:num w:numId="10" w16cid:durableId="1256668331">
    <w:abstractNumId w:val="6"/>
  </w:num>
  <w:num w:numId="11" w16cid:durableId="1680962328">
    <w:abstractNumId w:val="5"/>
  </w:num>
  <w:num w:numId="12" w16cid:durableId="70977080">
    <w:abstractNumId w:val="4"/>
  </w:num>
  <w:num w:numId="13" w16cid:durableId="2093504285">
    <w:abstractNumId w:val="8"/>
  </w:num>
  <w:num w:numId="14" w16cid:durableId="292712789">
    <w:abstractNumId w:val="3"/>
  </w:num>
  <w:num w:numId="15" w16cid:durableId="2131043672">
    <w:abstractNumId w:val="2"/>
  </w:num>
  <w:num w:numId="16" w16cid:durableId="482741169">
    <w:abstractNumId w:val="1"/>
  </w:num>
  <w:num w:numId="17" w16cid:durableId="328869063">
    <w:abstractNumId w:val="0"/>
  </w:num>
  <w:num w:numId="18" w16cid:durableId="1420911470">
    <w:abstractNumId w:val="14"/>
  </w:num>
  <w:num w:numId="19" w16cid:durableId="850875422">
    <w:abstractNumId w:val="15"/>
  </w:num>
  <w:num w:numId="20" w16cid:durableId="888689519">
    <w:abstractNumId w:val="21"/>
  </w:num>
  <w:num w:numId="21" w16cid:durableId="1969511644">
    <w:abstractNumId w:val="18"/>
  </w:num>
  <w:num w:numId="22" w16cid:durableId="1856533755">
    <w:abstractNumId w:val="11"/>
  </w:num>
  <w:num w:numId="23" w16cid:durableId="1588537545">
    <w:abstractNumId w:val="24"/>
  </w:num>
  <w:num w:numId="24" w16cid:durableId="69734549">
    <w:abstractNumId w:val="17"/>
  </w:num>
  <w:num w:numId="25" w16cid:durableId="13165641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42"/>
    <w:rsid w:val="00645252"/>
    <w:rsid w:val="006D3D74"/>
    <w:rsid w:val="0083569A"/>
    <w:rsid w:val="00A9204E"/>
    <w:rsid w:val="00F66AC6"/>
    <w:rsid w:val="00F930C2"/>
    <w:rsid w:val="00FD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4A27"/>
  <w15:chartTrackingRefBased/>
  <w15:docId w15:val="{989CC626-6B9D-405E-AEE1-8FDD0797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FD2D42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D2D42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FD2D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18</TotalTime>
  <Pages>7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Classification Using Wavelet Transform and Machine Learning</dc:title>
  <dc:subject>A self-driven project exploring feature extraction, decomposition techniques, and classification</dc:subject>
  <dc:creator>HP</dc:creator>
  <cp:keywords/>
  <dc:description/>
  <cp:lastModifiedBy>sara shahama</cp:lastModifiedBy>
  <cp:revision>1</cp:revision>
  <dcterms:created xsi:type="dcterms:W3CDTF">2025-10-02T16:04:00Z</dcterms:created>
  <dcterms:modified xsi:type="dcterms:W3CDTF">2025-10-02T16:22:00Z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